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Title:"/>
        <w:tag w:val="Title:"/>
        <w:id w:val="1503090030"/>
        <w:placeholder>
          <w:docPart w:val="AA31E4BD531847C29981ABBBBB536037"/>
        </w:placeholder>
        <w:temporary/>
        <w:showingPlcHdr/>
        <w15:appearance w15:val="hidden"/>
      </w:sdtPr>
      <w:sdtEndPr/>
      <w:sdtContent>
        <w:p w:rsidR="004E1AED" w:rsidRPr="004E1AED" w:rsidRDefault="004E1AED" w:rsidP="004E1AED">
          <w:pPr>
            <w:pStyle w:val="Title"/>
          </w:pPr>
          <w:r w:rsidRPr="004E1AED">
            <w:t>Title</w:t>
          </w:r>
        </w:p>
      </w:sdtContent>
    </w:sdt>
    <w:sdt>
      <w:sdtPr>
        <w:alias w:val="Heading 1:"/>
        <w:tag w:val="Heading 1:"/>
        <w:id w:val="-217057516"/>
        <w:placeholder>
          <w:docPart w:val="005D8C8664274324866A2956FC5276EE"/>
        </w:placeholder>
        <w:temporary/>
        <w:showingPlcHdr/>
        <w15:appearance w15:val="hidden"/>
      </w:sdtPr>
      <w:sdtEndPr/>
      <w:sdtContent>
        <w:p w:rsidR="00194DF6" w:rsidRDefault="004E1AED">
          <w:pPr>
            <w:pStyle w:val="Heading1"/>
          </w:pPr>
          <w:r>
            <w:t>Heading</w:t>
          </w:r>
          <w:r w:rsidR="005C12A5">
            <w:t xml:space="preserve"> 1</w:t>
          </w:r>
        </w:p>
      </w:sdtContent>
    </w:sdt>
    <w:sdt>
      <w:sdtPr>
        <w:alias w:val="Main document text:"/>
        <w:tag w:val="Main document text:"/>
        <w:id w:val="735445599"/>
        <w:placeholder>
          <w:docPart w:val="91B8C7E6CF994E5E8752C74B818E1F2E"/>
        </w:placeholder>
        <w:temporary/>
        <w:showingPlcHdr/>
        <w15:appearance w15:val="hidden"/>
      </w:sdtPr>
      <w:sdtEndPr/>
      <w:sdtContent>
        <w:p w:rsidR="004E1AED" w:rsidRDefault="004E1AED" w:rsidP="004E1AED">
          <w:r>
            <w:t>To get started right away, just tap any placeholder text (such as this) and start typing to replace it with your own.</w:t>
          </w:r>
        </w:p>
        <w:p w:rsidR="004E1AED" w:rsidRDefault="004E1AED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4E1AED" w:rsidRDefault="004E1AED" w:rsidP="004E1AED">
          <w:r>
            <w:t>Find even more easy-to-use tools on the Insert tab, such as to add a hyperlink, insert a comment, or add automatic page numbering.</w:t>
          </w:r>
        </w:p>
      </w:sdtContent>
    </w:sdt>
    <w:sectPr w:rsidR="004E1AED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833" w:rsidRDefault="00133833">
      <w:pPr>
        <w:spacing w:after="0" w:line="240" w:lineRule="auto"/>
      </w:pPr>
      <w:r>
        <w:separator/>
      </w:r>
    </w:p>
  </w:endnote>
  <w:endnote w:type="continuationSeparator" w:id="0">
    <w:p w:rsidR="00133833" w:rsidRDefault="0013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833" w:rsidRDefault="00133833">
      <w:pPr>
        <w:spacing w:after="0" w:line="240" w:lineRule="auto"/>
      </w:pPr>
      <w:r>
        <w:separator/>
      </w:r>
    </w:p>
  </w:footnote>
  <w:footnote w:type="continuationSeparator" w:id="0">
    <w:p w:rsidR="00133833" w:rsidRDefault="0013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FA"/>
    <w:rsid w:val="00133833"/>
    <w:rsid w:val="00194DF6"/>
    <w:rsid w:val="004E1AED"/>
    <w:rsid w:val="005C12A5"/>
    <w:rsid w:val="00A1310C"/>
    <w:rsid w:val="00D47A97"/>
    <w:rsid w:val="00E6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E4086-0A73-456B-9E94-E743E76D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adhesh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31E4BD531847C29981ABBBBB536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BED9F-4A7E-42DA-BC5C-1A183B78B5EA}"/>
      </w:docPartPr>
      <w:docPartBody>
        <w:p w:rsidR="00000000" w:rsidRDefault="00DB48B1">
          <w:pPr>
            <w:pStyle w:val="AA31E4BD531847C29981ABBBBB536037"/>
          </w:pPr>
          <w:r w:rsidRPr="004E1AED">
            <w:t>Title</w:t>
          </w:r>
        </w:p>
      </w:docPartBody>
    </w:docPart>
    <w:docPart>
      <w:docPartPr>
        <w:name w:val="005D8C8664274324866A2956FC527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EE1C3-BF4C-411B-A123-F141A0CDFFDF}"/>
      </w:docPartPr>
      <w:docPartBody>
        <w:p w:rsidR="00000000" w:rsidRDefault="00DB48B1">
          <w:pPr>
            <w:pStyle w:val="005D8C8664274324866A2956FC5276EE"/>
          </w:pPr>
          <w:r>
            <w:t>Heading 1</w:t>
          </w:r>
        </w:p>
      </w:docPartBody>
    </w:docPart>
    <w:docPart>
      <w:docPartPr>
        <w:name w:val="91B8C7E6CF994E5E8752C74B818E1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9850-3BD7-4BCC-86BC-0B0C91C0F79D}"/>
      </w:docPartPr>
      <w:docPartBody>
        <w:p w:rsidR="003D5C46" w:rsidRDefault="00DB48B1" w:rsidP="004E1AED">
          <w:r>
            <w:t>To get started right away, just tap any placeholder text (such as this) and start typing to replace it with your own.</w:t>
          </w:r>
        </w:p>
        <w:p w:rsidR="003D5C46" w:rsidRDefault="00DB48B1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DB48B1">
          <w:pPr>
            <w:pStyle w:val="91B8C7E6CF994E5E8752C74B818E1F2E"/>
          </w:pPr>
          <w:r>
            <w:t>Find even more easy-to-use tools on the Insert tab, such as to add a hyperlink, insert a comment, or ad</w:t>
          </w:r>
          <w:r>
            <w:t>d automatic page numbering.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B1"/>
    <w:rsid w:val="00DB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1E4BD531847C29981ABBBBB536037">
    <w:name w:val="AA31E4BD531847C29981ABBBBB536037"/>
  </w:style>
  <w:style w:type="paragraph" w:customStyle="1" w:styleId="005D8C8664274324866A2956FC5276EE">
    <w:name w:val="005D8C8664274324866A2956FC5276EE"/>
  </w:style>
  <w:style w:type="paragraph" w:customStyle="1" w:styleId="91B8C7E6CF994E5E8752C74B818E1F2E">
    <w:name w:val="91B8C7E6CF994E5E8752C74B818E1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192C9B-B1FA-428B-A05A-7465007D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Avadhesh</dc:creator>
  <cp:lastModifiedBy>Avadhesh</cp:lastModifiedBy>
  <cp:revision>1</cp:revision>
  <dcterms:created xsi:type="dcterms:W3CDTF">2018-10-05T16:55:00Z</dcterms:created>
  <dcterms:modified xsi:type="dcterms:W3CDTF">2018-10-05T16:55:00Z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